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5E01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9377481" wp14:editId="1050CFF4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176145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17653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D9FBD" id="Graphic 17" o:spid="_x0000_s1026" alt="&quot;&quot;" style="position:absolute;margin-left:0;margin-top:-36pt;width:649.4pt;height:171.3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Z9h5g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5C614024" w14:textId="77777777" w:rsidTr="00A6783B">
        <w:trPr>
          <w:trHeight w:val="270"/>
          <w:jc w:val="center"/>
        </w:trPr>
        <w:tc>
          <w:tcPr>
            <w:tcW w:w="10800" w:type="dxa"/>
          </w:tcPr>
          <w:p w14:paraId="40DC3EC7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6889964D" wp14:editId="3E810FDC">
                      <wp:extent cx="6214056" cy="1023871"/>
                      <wp:effectExtent l="0" t="0" r="0" b="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4056" cy="1023871"/>
                              </a:xfrm>
                              <a:prstGeom prst="rect">
                                <a:avLst/>
                              </a:prstGeom>
                              <a:ln w="38100">
                                <a:noFill/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7D037FEE" w14:textId="6BF24253" w:rsidR="00A66B18" w:rsidRPr="00FC18F0" w:rsidRDefault="00FC18F0" w:rsidP="00AA089B">
                                  <w:pPr>
                                    <w:pStyle w:val="Log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C18F0">
                                    <w:rPr>
                                      <w:sz w:val="28"/>
                                      <w:szCs w:val="28"/>
                                    </w:rPr>
                                    <w:t xml:space="preserve">Assignment 5 </w:t>
                                  </w:r>
                                  <w:r w:rsidRPr="00FC18F0">
                                    <w:rPr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 w:rsidRPr="00FC18F0">
                                    <w:rPr>
                                      <w:sz w:val="28"/>
                                      <w:szCs w:val="28"/>
                                    </w:rPr>
                                    <w:t xml:space="preserve"> PHP, MySQL, HTML, CSS, and Bootstrap 5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89964D" id="Shape 61" o:spid="_x0000_s1026" style="width:489.3pt;height:8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" filled="f" stroked="f" strokeweight="3pt">
                      <v:stroke miterlimit="4"/>
                      <v:textbox inset="1.5pt,1.5pt,1.5pt,1.5pt">
                        <w:txbxContent>
                          <w:p w14:paraId="7D037FEE" w14:textId="6BF24253" w:rsidR="00A66B18" w:rsidRPr="00FC18F0" w:rsidRDefault="00FC18F0" w:rsidP="00AA089B">
                            <w:pPr>
                              <w:pStyle w:val="Logo"/>
                              <w:rPr>
                                <w:sz w:val="28"/>
                                <w:szCs w:val="28"/>
                              </w:rPr>
                            </w:pPr>
                            <w:r w:rsidRPr="00FC18F0">
                              <w:rPr>
                                <w:sz w:val="28"/>
                                <w:szCs w:val="28"/>
                              </w:rPr>
                              <w:t xml:space="preserve">Assignment 5 </w:t>
                            </w:r>
                            <w:r w:rsidRPr="00FC18F0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FC18F0">
                              <w:rPr>
                                <w:sz w:val="28"/>
                                <w:szCs w:val="28"/>
                              </w:rPr>
                              <w:t xml:space="preserve"> PHP, MySQL, HTML, CSS, and Bootstrap 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40B84B8F" w14:textId="07467CE4" w:rsidR="00A66B18" w:rsidRDefault="00A66B18" w:rsidP="00A6783B">
      <w:pPr>
        <w:pStyle w:val="Signature"/>
        <w:rPr>
          <w:color w:val="000000" w:themeColor="text1"/>
        </w:rPr>
      </w:pPr>
    </w:p>
    <w:p w14:paraId="32A91303" w14:textId="77777777" w:rsidR="00FC18F0" w:rsidRDefault="00FC18F0" w:rsidP="00A6783B">
      <w:pPr>
        <w:pStyle w:val="Signature"/>
        <w:rPr>
          <w:color w:val="000000" w:themeColor="text1"/>
        </w:rPr>
      </w:pPr>
    </w:p>
    <w:p w14:paraId="223137F3" w14:textId="77777777" w:rsidR="00FC18F0" w:rsidRDefault="00FC18F0" w:rsidP="00A6783B">
      <w:pPr>
        <w:pStyle w:val="Signature"/>
        <w:rPr>
          <w:color w:val="000000" w:themeColor="text1"/>
        </w:rPr>
      </w:pPr>
    </w:p>
    <w:p w14:paraId="779CBCA6" w14:textId="77777777" w:rsidR="00FC18F0" w:rsidRDefault="00FC18F0" w:rsidP="00FC18F0">
      <w:pPr>
        <w:spacing w:before="0" w:after="0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Animal adoption is a noble act of taking care of lost or abandoned animals, such as cats and dogs, who cannot fend for themselves. These animals </w:t>
      </w:r>
      <w:proofErr w:type="gramStart"/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are usually picked</w:t>
      </w:r>
      <w:proofErr w:type="gramEnd"/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up by animal control authorities and </w:t>
      </w:r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taken</w:t>
      </w:r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to animal shelters where they can receive proper care. To make animal adoption easier and more convenient, a web-based adoption site can </w:t>
      </w:r>
      <w:proofErr w:type="gramStart"/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be developed</w:t>
      </w:r>
      <w:proofErr w:type="gramEnd"/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that features comprehensive information about the animals available for adoption. </w:t>
      </w:r>
    </w:p>
    <w:p w14:paraId="71818F2B" w14:textId="77777777" w:rsidR="00396929" w:rsidRDefault="00396929" w:rsidP="00FC18F0">
      <w:pPr>
        <w:spacing w:before="0" w:after="0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</w:p>
    <w:p w14:paraId="6BCBB385" w14:textId="25A62257" w:rsidR="00FC18F0" w:rsidRDefault="00FC18F0" w:rsidP="00FC18F0">
      <w:pPr>
        <w:spacing w:before="0" w:after="0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The website 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should</w:t>
      </w:r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include photos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</w:t>
      </w:r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and detailed descriptions of each animal to give potential adopters an idea of their personalities, habits, and preferences. Moreover, the website 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should</w:t>
      </w:r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offer an online application process for potential adopters, which can save </w:t>
      </w:r>
      <w:proofErr w:type="gramStart"/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a lot of</w:t>
      </w:r>
      <w:proofErr w:type="gramEnd"/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time and effort. To make the web-based adoption site accessible to everyone, it can </w:t>
      </w:r>
      <w:proofErr w:type="gramStart"/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be designed</w:t>
      </w:r>
      <w:proofErr w:type="gramEnd"/>
      <w:r w:rsidRPr="00FC18F0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to be user-friendly and easy to navigate. </w:t>
      </w:r>
    </w:p>
    <w:p w14:paraId="6C1485FA" w14:textId="77777777" w:rsidR="00FC18F0" w:rsidRDefault="00FC18F0" w:rsidP="00FC18F0">
      <w:pPr>
        <w:spacing w:before="0" w:after="0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</w:p>
    <w:p w14:paraId="18DC6A66" w14:textId="25B86B31" w:rsidR="00FC18F0" w:rsidRPr="00585233" w:rsidRDefault="00585233" w:rsidP="00585233">
      <w:pPr>
        <w:pStyle w:val="Signature"/>
        <w:spacing w:after="120"/>
        <w:ind w:left="0"/>
        <w:rPr>
          <w:rFonts w:ascii="Times New Roman" w:hAnsi="Times New Roman" w:cs="Times New Roman"/>
          <w:color w:val="000000" w:themeColor="text1"/>
          <w:u w:val="single"/>
        </w:rPr>
      </w:pPr>
      <w:r w:rsidRPr="00585233">
        <w:rPr>
          <w:rFonts w:ascii="Times New Roman" w:hAnsi="Times New Roman" w:cs="Times New Roman"/>
          <w:color w:val="000000" w:themeColor="text1"/>
          <w:u w:val="single"/>
        </w:rPr>
        <w:t>Users of the system:</w:t>
      </w:r>
    </w:p>
    <w:p w14:paraId="075EB9DA" w14:textId="77777777" w:rsidR="00585233" w:rsidRDefault="00585233" w:rsidP="00585233">
      <w:pPr>
        <w:pStyle w:val="Signature"/>
        <w:ind w:left="0"/>
        <w:rPr>
          <w:color w:val="000000" w:themeColor="text1"/>
        </w:rPr>
      </w:pPr>
    </w:p>
    <w:p w14:paraId="25E8594F" w14:textId="77777777" w:rsidR="00E004D1" w:rsidRDefault="006C62A4" w:rsidP="00516A0C">
      <w:pPr>
        <w:pStyle w:val="Signature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6C62A4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The system </w:t>
      </w:r>
      <w:r w:rsidR="008258C6" w:rsidRPr="006C62A4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provides</w:t>
      </w:r>
      <w:r w:rsidRPr="006C62A4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two distinct user groups - potential pet adopters and administrators responsible for managing the web application. </w:t>
      </w:r>
    </w:p>
    <w:p w14:paraId="4BA82981" w14:textId="77777777" w:rsidR="00E004D1" w:rsidRDefault="00E004D1" w:rsidP="00516A0C">
      <w:pPr>
        <w:pStyle w:val="Signature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</w:p>
    <w:p w14:paraId="3FCB3C36" w14:textId="5DB6DF7A" w:rsidR="00516A0C" w:rsidRDefault="006C62A4" w:rsidP="00516A0C">
      <w:pPr>
        <w:pStyle w:val="Signature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6C62A4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The requirements have </w:t>
      </w:r>
      <w:proofErr w:type="gramStart"/>
      <w:r w:rsidRPr="006C62A4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been delineated</w:t>
      </w:r>
      <w:proofErr w:type="gramEnd"/>
      <w:r w:rsidRPr="006C62A4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as follows:</w:t>
      </w:r>
    </w:p>
    <w:p w14:paraId="3BBDED55" w14:textId="77777777" w:rsidR="008258C6" w:rsidRDefault="008258C6" w:rsidP="00516A0C">
      <w:pPr>
        <w:pStyle w:val="Signature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</w:p>
    <w:p w14:paraId="1D8894F2" w14:textId="35740AB3" w:rsidR="00516A0C" w:rsidRPr="00D65DA3" w:rsidRDefault="00516A0C" w:rsidP="00516A0C">
      <w:pPr>
        <w:pStyle w:val="Signature"/>
        <w:ind w:left="0"/>
        <w:rPr>
          <w:rFonts w:ascii="Times New Roman" w:hAnsi="Times New Roman" w:cs="Times New Roman"/>
          <w:b w:val="0"/>
          <w:bCs w:val="0"/>
          <w:color w:val="000000" w:themeColor="text1"/>
          <w:szCs w:val="24"/>
          <w:u w:val="single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  <w:u w:val="single"/>
        </w:rPr>
        <w:t>User:</w:t>
      </w:r>
    </w:p>
    <w:p w14:paraId="739FA09E" w14:textId="77777777" w:rsidR="00396C85" w:rsidRPr="00D65DA3" w:rsidRDefault="00396C85" w:rsidP="002E61C9">
      <w:pPr>
        <w:pStyle w:val="Signature"/>
        <w:ind w:left="540" w:hanging="18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1. Users should be able to register themselves in the system to view a list of animals waiting to </w:t>
      </w:r>
      <w:proofErr w:type="gramStart"/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be adopted</w:t>
      </w:r>
      <w:proofErr w:type="gramEnd"/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, along with each animal's records, such as breed, name, estimated age, gender, and medical history. </w:t>
      </w:r>
    </w:p>
    <w:p w14:paraId="4DE1D4B8" w14:textId="77777777" w:rsidR="00396C85" w:rsidRPr="00D65DA3" w:rsidRDefault="00396C85" w:rsidP="002E61C9">
      <w:pPr>
        <w:pStyle w:val="Signature"/>
        <w:ind w:left="540" w:hanging="18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2. Users should be able to log in/log out to the system.</w:t>
      </w:r>
    </w:p>
    <w:p w14:paraId="6BAA727B" w14:textId="77777777" w:rsidR="00396C85" w:rsidRPr="00D65DA3" w:rsidRDefault="00396C85" w:rsidP="002E61C9">
      <w:pPr>
        <w:pStyle w:val="Signature"/>
        <w:ind w:left="540" w:hanging="18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3. Users should be able to search for available dogs by breed or age to find their perfect pet match.</w:t>
      </w:r>
    </w:p>
    <w:p w14:paraId="04F6B825" w14:textId="77777777" w:rsidR="00396C85" w:rsidRPr="00D65DA3" w:rsidRDefault="00396C85" w:rsidP="002E61C9">
      <w:pPr>
        <w:pStyle w:val="Signature"/>
        <w:ind w:left="540" w:hanging="18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4. Users should be able to view a list of animals in the shelters and their basic information to make decisions about adoption.</w:t>
      </w:r>
    </w:p>
    <w:p w14:paraId="080326CE" w14:textId="77777777" w:rsidR="00396C85" w:rsidRPr="00D65DA3" w:rsidRDefault="00396C85" w:rsidP="002E61C9">
      <w:pPr>
        <w:pStyle w:val="Signature"/>
        <w:ind w:left="540" w:hanging="18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5. Users should be able to send messages or ask questions through the system.</w:t>
      </w:r>
    </w:p>
    <w:p w14:paraId="7BF46B9F" w14:textId="48D102A0" w:rsidR="00396C85" w:rsidRPr="00D65DA3" w:rsidRDefault="00396C85" w:rsidP="002E61C9">
      <w:pPr>
        <w:pStyle w:val="Signature"/>
        <w:ind w:left="540" w:hanging="18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6. Users should be able to request to adopt an animal through the system (fill </w:t>
      </w:r>
      <w:r w:rsidR="002E61C9"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out </w:t>
      </w: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the form).</w:t>
      </w:r>
    </w:p>
    <w:p w14:paraId="3177FE42" w14:textId="6AD1BB34" w:rsidR="00D77078" w:rsidRPr="00D65DA3" w:rsidRDefault="00396C85" w:rsidP="002E61C9">
      <w:pPr>
        <w:pStyle w:val="Signature"/>
        <w:ind w:left="540" w:hanging="18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7. Users should </w:t>
      </w:r>
      <w:proofErr w:type="gramStart"/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be notified</w:t>
      </w:r>
      <w:proofErr w:type="gramEnd"/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 of the adoption results by email and confirmation message.</w:t>
      </w:r>
    </w:p>
    <w:p w14:paraId="3E4E07BC" w14:textId="77777777" w:rsidR="00D77078" w:rsidRPr="00D65DA3" w:rsidRDefault="00D77078" w:rsidP="00516A0C">
      <w:pPr>
        <w:pStyle w:val="Signature"/>
        <w:ind w:left="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</w:p>
    <w:p w14:paraId="4C4C3FEB" w14:textId="77777777" w:rsidR="00D77078" w:rsidRPr="00D65DA3" w:rsidRDefault="00D77078" w:rsidP="00516A0C">
      <w:pPr>
        <w:pStyle w:val="Signature"/>
        <w:ind w:left="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</w:p>
    <w:p w14:paraId="0DF93FF4" w14:textId="77777777" w:rsidR="00516A0C" w:rsidRPr="00D65DA3" w:rsidRDefault="00516A0C" w:rsidP="000D56CC">
      <w:pPr>
        <w:pStyle w:val="Signature"/>
        <w:spacing w:before="100" w:beforeAutospacing="1" w:after="100" w:afterAutospacing="1"/>
        <w:ind w:left="0"/>
        <w:rPr>
          <w:rFonts w:ascii="Times New Roman" w:hAnsi="Times New Roman" w:cs="Times New Roman"/>
          <w:b w:val="0"/>
          <w:bCs w:val="0"/>
          <w:color w:val="000000" w:themeColor="text1"/>
          <w:szCs w:val="24"/>
          <w:u w:val="single"/>
        </w:rPr>
      </w:pPr>
      <w:r w:rsidRPr="00D65DA3">
        <w:rPr>
          <w:rFonts w:ascii="Times New Roman" w:hAnsi="Times New Roman" w:cs="Times New Roman"/>
          <w:b w:val="0"/>
          <w:bCs w:val="0"/>
          <w:color w:val="000000" w:themeColor="text1"/>
          <w:szCs w:val="24"/>
          <w:u w:val="single"/>
        </w:rPr>
        <w:t>Administrator:</w:t>
      </w:r>
    </w:p>
    <w:p w14:paraId="3DACCF6D" w14:textId="36E58DD4" w:rsidR="002D12DE" w:rsidRPr="00D65DA3" w:rsidRDefault="002D12DE" w:rsidP="000D56CC">
      <w:pPr>
        <w:pStyle w:val="ListParagraph"/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  <w:r w:rsidRPr="00D65DA3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The following are the responsibilities of the </w:t>
      </w:r>
      <w:r w:rsidRPr="00D65DA3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administrator</w:t>
      </w:r>
      <w:r w:rsidRPr="00D65DA3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in charge: adding, editing, updating, and deleting information if necessary. </w:t>
      </w:r>
    </w:p>
    <w:p w14:paraId="2139D159" w14:textId="77777777" w:rsidR="00744FFF" w:rsidRPr="00D65DA3" w:rsidRDefault="002D12DE" w:rsidP="000D56CC">
      <w:pPr>
        <w:pStyle w:val="ListParagraph"/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  <w:r w:rsidRPr="00D65DA3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In addition, this </w:t>
      </w:r>
      <w:r w:rsidR="00B475EA" w:rsidRPr="00D65DA3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administrator</w:t>
      </w:r>
      <w:r w:rsidRPr="00D65DA3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should have the ability to determine whether a potential adopter meets the qualifications necessary to raise a pet. </w:t>
      </w:r>
    </w:p>
    <w:p w14:paraId="3ADA43E1" w14:textId="2AC6A1CC" w:rsidR="002D12DE" w:rsidRPr="00D65DA3" w:rsidRDefault="002D12DE" w:rsidP="000D56CC">
      <w:pPr>
        <w:pStyle w:val="ListParagraph"/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  <w:r w:rsidRPr="00D65DA3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They should also be able to send adoption results to users via email through the system.</w:t>
      </w:r>
    </w:p>
    <w:p w14:paraId="6A8C1B47" w14:textId="744F3D76" w:rsidR="002335D6" w:rsidRDefault="000D56CC" w:rsidP="000D56CC">
      <w:pPr>
        <w:pStyle w:val="ListParagraph"/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>The administrator</w:t>
      </w:r>
      <w:r w:rsidR="002D12DE" w:rsidRPr="00D65DA3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t xml:space="preserve"> should be able to confirm whether the user has come to adopt the animal or canceled their adoption request.</w:t>
      </w:r>
    </w:p>
    <w:p w14:paraId="20CF98B9" w14:textId="77777777" w:rsidR="00B71DF3" w:rsidRDefault="00B71DF3" w:rsidP="000D56CC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</w:p>
    <w:p w14:paraId="6AF452A0" w14:textId="77777777" w:rsidR="00B71DF3" w:rsidRDefault="00B71DF3" w:rsidP="000D56CC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</w:p>
    <w:p w14:paraId="0650FC04" w14:textId="0A389749" w:rsidR="000D56CC" w:rsidRPr="00B71DF3" w:rsidRDefault="000D56CC" w:rsidP="00B71DF3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u w:val="single"/>
          <w:lang w:eastAsia="en-US"/>
        </w:rPr>
      </w:pPr>
      <w:r w:rsidRPr="00B71DF3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u w:val="single"/>
          <w:lang w:eastAsia="en-US"/>
        </w:rPr>
        <w:t>Design</w:t>
      </w:r>
    </w:p>
    <w:p w14:paraId="17AAA51A" w14:textId="7939E41D" w:rsidR="000D56CC" w:rsidRDefault="00861E1C" w:rsidP="00861E1C">
      <w:pPr>
        <w:spacing w:before="100" w:beforeAutospacing="1" w:after="100" w:afterAutospacing="1"/>
        <w:ind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  <w:r w:rsidRPr="00861E1C"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  <w:drawing>
          <wp:inline distT="0" distB="0" distL="0" distR="0" wp14:anchorId="3CF12DA3" wp14:editId="42365F62">
            <wp:extent cx="3779949" cy="2075545"/>
            <wp:effectExtent l="0" t="0" r="0" b="1270"/>
            <wp:docPr id="1962970894" name="Picture 1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0894" name="Picture 1" descr="A diagram of a cell phone&#10;&#10;Description automatically generated"/>
                    <pic:cNvPicPr/>
                  </pic:nvPicPr>
                  <pic:blipFill rotWithShape="1">
                    <a:blip r:embed="rId10"/>
                    <a:srcRect t="5611" b="9086"/>
                    <a:stretch/>
                  </pic:blipFill>
                  <pic:spPr bwMode="auto">
                    <a:xfrm>
                      <a:off x="0" y="0"/>
                      <a:ext cx="3802982" cy="208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BAF3B" w14:textId="3581C86E" w:rsidR="000033CD" w:rsidRPr="004C3530" w:rsidRDefault="001B6865" w:rsidP="00861E1C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u w:val="single"/>
          <w:lang w:eastAsia="en-US"/>
        </w:rPr>
      </w:pPr>
      <w:r w:rsidRPr="004C3530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u w:val="single"/>
          <w:lang w:eastAsia="en-US"/>
        </w:rPr>
        <w:t>Database</w:t>
      </w:r>
      <w:r w:rsidR="008844B6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u w:val="single"/>
          <w:lang w:eastAsia="en-US"/>
        </w:rPr>
        <w:t xml:space="preserve"> Tables</w:t>
      </w:r>
    </w:p>
    <w:p w14:paraId="1AB6B617" w14:textId="77777777" w:rsidR="00910F8D" w:rsidRDefault="00910F8D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001594A1" w14:textId="77777777" w:rsidR="00910F8D" w:rsidRDefault="00910F8D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5972F7E7" w14:textId="7DD74D48" w:rsidR="00910F8D" w:rsidRDefault="00EC75D5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  <w:r w:rsidRPr="00EC75D5">
        <w:rPr>
          <w:rFonts w:ascii="Times New Roman" w:hAnsi="Times New Roman" w:cs="Times New Roman"/>
          <w:sz w:val="22"/>
          <w:szCs w:val="22"/>
          <w:lang w:eastAsia="en-US"/>
        </w:rPr>
        <w:drawing>
          <wp:inline distT="0" distB="0" distL="0" distR="0" wp14:anchorId="47BCCC5A" wp14:editId="2D554522">
            <wp:extent cx="4604197" cy="4057235"/>
            <wp:effectExtent l="0" t="0" r="6350" b="635"/>
            <wp:docPr id="490518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87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276" cy="40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FE3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3E4C297D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5F6E6A0D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2CF0F721" w14:textId="7C905BB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 xml:space="preserve">See </w:t>
      </w:r>
      <w:r w:rsidR="00A7761C">
        <w:rPr>
          <w:rFonts w:ascii="Times New Roman" w:hAnsi="Times New Roman" w:cs="Times New Roman"/>
          <w:sz w:val="22"/>
          <w:szCs w:val="22"/>
          <w:lang w:eastAsia="en-US"/>
        </w:rPr>
        <w:t>SQL</w:t>
      </w:r>
      <w:r>
        <w:rPr>
          <w:rFonts w:ascii="Times New Roman" w:hAnsi="Times New Roman" w:cs="Times New Roman"/>
          <w:sz w:val="22"/>
          <w:szCs w:val="22"/>
          <w:lang w:eastAsia="en-US"/>
        </w:rPr>
        <w:t xml:space="preserve"> file.</w:t>
      </w:r>
    </w:p>
    <w:p w14:paraId="7E4B5D35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3E07243C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025C1E5A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14E88AE5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05DBADB1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25C97154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6B4CEC36" w14:textId="77777777" w:rsidR="008844B6" w:rsidRDefault="008844B6" w:rsidP="00EB52FE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73C9F819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lastRenderedPageBreak/>
        <w:t>CREATE TABLE IF NOT EXISTS Dogtable (</w:t>
      </w:r>
    </w:p>
    <w:p w14:paraId="263FC78D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`DogID` INT NOT NULL AUTO_INCREMENT,</w:t>
      </w:r>
    </w:p>
    <w:p w14:paraId="77D7386C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`DogName` VARCHAR(45) NOT NULL,</w:t>
      </w:r>
    </w:p>
    <w:p w14:paraId="169C7D06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`DogBreed` VARCHAR(45) NOT NULL,</w:t>
      </w:r>
    </w:p>
    <w:p w14:paraId="0C751757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`DogSex` VARCHAR(8) NOT NULL,</w:t>
      </w:r>
    </w:p>
    <w:p w14:paraId="030D1503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`DogAge` INT NOT NULL,</w:t>
      </w:r>
    </w:p>
    <w:p w14:paraId="27EBD49B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`DogColor` VARCHAR(15) NOT NULL,</w:t>
      </w:r>
    </w:p>
    <w:p w14:paraId="1D4800DA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`DogSize` VARCHAR(15) NOT NULL,</w:t>
      </w:r>
    </w:p>
    <w:p w14:paraId="6E555AB3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`DogDescription` VARCHAR(45) NOT NULL,</w:t>
      </w:r>
    </w:p>
    <w:p w14:paraId="5B85650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`DogMedical` VARCHAR(45) NOT NULL,</w:t>
      </w:r>
    </w:p>
    <w:p w14:paraId="2780F1CB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PRIMARY KEY (`DogID`));</w:t>
      </w:r>
    </w:p>
    <w:p w14:paraId="18C8BA16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19C6163A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-- -----------------------------------------------------</w:t>
      </w:r>
    </w:p>
    <w:p w14:paraId="5F4F7B7F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-- Table`UserTable`</w:t>
      </w:r>
    </w:p>
    <w:p w14:paraId="07419B78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-- -----------------------------------------------------</w:t>
      </w:r>
    </w:p>
    <w:p w14:paraId="7AF6066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CREATE TABLE IF NOT EXISTS UserTable (</w:t>
      </w:r>
    </w:p>
    <w:p w14:paraId="4B5FDBDB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`UserID` INT NOT NULL AUTO_INCREMENT,</w:t>
      </w:r>
    </w:p>
    <w:p w14:paraId="37823CF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`Username` VARCHAR(15) NOT NULL,</w:t>
      </w:r>
    </w:p>
    <w:p w14:paraId="1A68E855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`FirstName` VARCHAR(45) NOT NULL,</w:t>
      </w:r>
    </w:p>
    <w:p w14:paraId="45A5C53E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`LastName` VARCHAR(45) NOT NULL,</w:t>
      </w:r>
    </w:p>
    <w:p w14:paraId="038CB67E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`Password` VARCHAR(15) NOT NULL,</w:t>
      </w:r>
    </w:p>
    <w:p w14:paraId="4841A084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`UserType` VARCHAR(20) NOT NULL,</w:t>
      </w:r>
    </w:p>
    <w:p w14:paraId="18B7D04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`AnnualIncome` DOUBLE NULL DEFAULT NULL,</w:t>
      </w:r>
    </w:p>
    <w:p w14:paraId="5EBD2175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`Email` VARCHAR(30) NOT NULL,</w:t>
      </w:r>
    </w:p>
    <w:p w14:paraId="18B96929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`Address` VARCHAR(45) NOT NULL,</w:t>
      </w:r>
    </w:p>
    <w:p w14:paraId="1C0413B4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`NumberOfPetsAtHome` INT NULL DEFAULT NULL,</w:t>
      </w:r>
    </w:p>
    <w:p w14:paraId="637490A5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PRIMARY KEY (`UserID`));</w:t>
      </w:r>
    </w:p>
    <w:p w14:paraId="09DDE2E3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2055C2E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15221638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-- -----------------------------------------------------</w:t>
      </w:r>
    </w:p>
    <w:p w14:paraId="57BB2C1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-- Table `History`</w:t>
      </w:r>
    </w:p>
    <w:p w14:paraId="4296A48D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-- -----------------------------------------------------</w:t>
      </w:r>
    </w:p>
    <w:p w14:paraId="28339249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CREATE TABLE IF NOT EXISTS History (</w:t>
      </w:r>
    </w:p>
    <w:p w14:paraId="5D7FC4EC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`HistoryID` INT NOT NULL AUTO_INCREMENT,</w:t>
      </w:r>
    </w:p>
    <w:p w14:paraId="09B279BD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`AdoptionDate` DATE NOT NULL,</w:t>
      </w:r>
    </w:p>
    <w:p w14:paraId="1EF4FFA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`AdoptionStatus` VARCHAR(15) NOT NULL,</w:t>
      </w:r>
    </w:p>
    <w:p w14:paraId="37FFB7A1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`HistoryNote` VARCHAR(45) NOT NULL,</w:t>
      </w:r>
    </w:p>
    <w:p w14:paraId="683463CB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`Dogtable_DogID` INT NOT NULL,</w:t>
      </w:r>
    </w:p>
    <w:p w14:paraId="3CE54773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`UserTable_UserID` INT NOT NULL,</w:t>
      </w:r>
    </w:p>
    <w:p w14:paraId="42F2E569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PRIMARY KEY (`HistoryID`, `Dogtable_DogID`, `UserTable_UserID`),</w:t>
      </w:r>
    </w:p>
    <w:p w14:paraId="7B57D6CA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INDEX `fk_History_Dogtable1_idx` (`Dogtable_DogID` ASC) ,</w:t>
      </w:r>
    </w:p>
    <w:p w14:paraId="73D807EE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INDEX `fk_History_UserTable1_idx` (`UserTable_UserID` ASC) ,</w:t>
      </w:r>
    </w:p>
    <w:p w14:paraId="41B51BBD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CONSTRAINT `fk_History_Dogtable1`</w:t>
      </w:r>
    </w:p>
    <w:p w14:paraId="5BF5F940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FOREIGN KEY (`Dogtable_DogID`)</w:t>
      </w:r>
    </w:p>
    <w:p w14:paraId="0667F30E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REFERENCES `myronovy`.`Dogtable` (`DogID`)</w:t>
      </w:r>
    </w:p>
    <w:p w14:paraId="5CE41BA7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ON DELETE NO ACTION</w:t>
      </w:r>
    </w:p>
    <w:p w14:paraId="3605BF05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ON UPDATE NO ACTION,</w:t>
      </w:r>
    </w:p>
    <w:p w14:paraId="157DE52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CONSTRAINT `fk_History_UserTable1`</w:t>
      </w:r>
    </w:p>
    <w:p w14:paraId="19CBF350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FOREIGN KEY (`UserTable_UserID`)</w:t>
      </w:r>
    </w:p>
    <w:p w14:paraId="4042131D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REFERENCES `myronovy`.`UserTable` (`UserID`)</w:t>
      </w:r>
    </w:p>
    <w:p w14:paraId="41E40B37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ON DELETE NO ACTION</w:t>
      </w:r>
    </w:p>
    <w:p w14:paraId="648F01FD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ON UPDATE NO ACTION);</w:t>
      </w:r>
    </w:p>
    <w:p w14:paraId="5D4C2BE9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4E3D8427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2903A556" w14:textId="77777777" w:rsidR="008844B6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3E84B9A6" w14:textId="77777777" w:rsid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2C4F830E" w14:textId="77777777" w:rsid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5DBB73CD" w14:textId="77777777" w:rsid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3CC0F746" w14:textId="77777777" w:rsid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5BCEB8F2" w14:textId="77777777" w:rsid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424A7537" w14:textId="77777777" w:rsid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634FFF5F" w14:textId="77777777" w:rsid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481B8BC2" w14:textId="77777777" w:rsid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596FE18C" w14:textId="77777777" w:rsidR="00576B02" w:rsidRPr="00576B02" w:rsidRDefault="00576B02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</w:p>
    <w:p w14:paraId="0BEA8D91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lastRenderedPageBreak/>
        <w:t>-- -----------------------------------------------------</w:t>
      </w:r>
    </w:p>
    <w:p w14:paraId="4045A56E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-- Table MessageTabel`</w:t>
      </w:r>
    </w:p>
    <w:p w14:paraId="4AE837D0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-- -----------------------------------------------------</w:t>
      </w:r>
    </w:p>
    <w:p w14:paraId="49B21202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>CREATE TABLE IF NOT EXISTS MessageTabel (</w:t>
      </w:r>
    </w:p>
    <w:p w14:paraId="4F69C2B3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`MessageID` INT NOT NULL AUTO_INCREMENT,</w:t>
      </w:r>
    </w:p>
    <w:p w14:paraId="275F1D0D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`UserID` INT NOT NULL,</w:t>
      </w:r>
    </w:p>
    <w:p w14:paraId="06EA5544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`UserName` VARCHAR(45) NOT NULL,</w:t>
      </w:r>
    </w:p>
    <w:p w14:paraId="66D5C780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`MessageDate` DATE NOT NULL,</w:t>
      </w:r>
    </w:p>
    <w:p w14:paraId="32536360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`MessageEmail` VARCHAR(45) NOT NULL,</w:t>
      </w:r>
    </w:p>
    <w:p w14:paraId="4418269A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`MessageText` VARCHAR(100) NOT NULL,</w:t>
      </w:r>
    </w:p>
    <w:p w14:paraId="6D8DBBC8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`UserTable_UserID` INT NOT NULL,</w:t>
      </w:r>
    </w:p>
    <w:p w14:paraId="7169DFB0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PRIMARY KEY (`MessageID`),</w:t>
      </w:r>
    </w:p>
    <w:p w14:paraId="05B762D8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INDEX `fk_MessageTabel_UserTable1_idx` (`UserTable_UserID` ASC) ,</w:t>
      </w:r>
    </w:p>
    <w:p w14:paraId="6757AE57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CONSTRAINT `fk_MessageTabel_UserTable1`</w:t>
      </w:r>
    </w:p>
    <w:p w14:paraId="29C83073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FOREIGN KEY (`UserTable_UserID`)</w:t>
      </w:r>
    </w:p>
    <w:p w14:paraId="7FF77461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REFERENCES `myronovy`.`UserTable` (`UserID`)</w:t>
      </w:r>
    </w:p>
    <w:p w14:paraId="5338ADD0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ON DELETE NO ACTION</w:t>
      </w:r>
    </w:p>
    <w:p w14:paraId="4070F914" w14:textId="77777777" w:rsidR="008844B6" w:rsidRPr="00576B02" w:rsidRDefault="008844B6" w:rsidP="008844B6">
      <w:pPr>
        <w:pStyle w:val="NoSpacing"/>
        <w:rPr>
          <w:rFonts w:ascii="Times New Roman" w:hAnsi="Times New Roman" w:cs="Times New Roman"/>
          <w:sz w:val="20"/>
          <w:lang w:eastAsia="en-US"/>
        </w:rPr>
      </w:pPr>
      <w:r w:rsidRPr="00576B02">
        <w:rPr>
          <w:rFonts w:ascii="Times New Roman" w:hAnsi="Times New Roman" w:cs="Times New Roman"/>
          <w:sz w:val="20"/>
          <w:lang w:eastAsia="en-US"/>
        </w:rPr>
        <w:t xml:space="preserve">    ON UPDATE NO ACTION);</w:t>
      </w:r>
    </w:p>
    <w:p w14:paraId="4910390D" w14:textId="77777777" w:rsidR="008844B6" w:rsidRPr="008844B6" w:rsidRDefault="008844B6" w:rsidP="008844B6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0E6977D3" w14:textId="77777777" w:rsidR="008844B6" w:rsidRPr="008844B6" w:rsidRDefault="008844B6" w:rsidP="008844B6">
      <w:pPr>
        <w:pStyle w:val="NoSpacing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30FDAFBE" w14:textId="203BD95A" w:rsidR="008844B6" w:rsidRDefault="009D28FE" w:rsidP="00EB52FE">
      <w:pPr>
        <w:pStyle w:val="NoSpacing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  <w:lang w:eastAsia="en-US"/>
        </w:rPr>
      </w:pPr>
      <w:r w:rsidRPr="007271C4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  <w:lang w:eastAsia="en-US"/>
        </w:rPr>
        <w:t>GUI design and expectations</w:t>
      </w:r>
    </w:p>
    <w:p w14:paraId="4DAAAA75" w14:textId="77777777" w:rsidR="007271C4" w:rsidRDefault="007271C4" w:rsidP="00EB52FE">
      <w:pPr>
        <w:pStyle w:val="NoSpacing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5"/>
        <w:gridCol w:w="7488"/>
        <w:gridCol w:w="1487"/>
      </w:tblGrid>
      <w:tr w:rsidR="002235F5" w14:paraId="2485F47A" w14:textId="77777777" w:rsidTr="001933FC">
        <w:tc>
          <w:tcPr>
            <w:tcW w:w="1095" w:type="dxa"/>
          </w:tcPr>
          <w:p w14:paraId="040AE2C5" w14:textId="6847044B" w:rsidR="00CB43F8" w:rsidRDefault="00CB43F8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7488" w:type="dxa"/>
          </w:tcPr>
          <w:p w14:paraId="30AA4CE6" w14:textId="6E20965B" w:rsidR="00CB43F8" w:rsidRDefault="00CB43F8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Requirements</w:t>
            </w:r>
          </w:p>
        </w:tc>
        <w:tc>
          <w:tcPr>
            <w:tcW w:w="1487" w:type="dxa"/>
          </w:tcPr>
          <w:p w14:paraId="1054E947" w14:textId="58F5908F" w:rsidR="00CB43F8" w:rsidRDefault="00CB43F8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Points</w:t>
            </w:r>
          </w:p>
        </w:tc>
      </w:tr>
      <w:tr w:rsidR="002235F5" w14:paraId="4BFF87A7" w14:textId="77777777" w:rsidTr="001933FC">
        <w:tc>
          <w:tcPr>
            <w:tcW w:w="1095" w:type="dxa"/>
          </w:tcPr>
          <w:p w14:paraId="4200C230" w14:textId="49B7172C" w:rsidR="00CB43F8" w:rsidRDefault="002235F5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488" w:type="dxa"/>
          </w:tcPr>
          <w:p w14:paraId="75369433" w14:textId="0B94469E" w:rsidR="00CB43F8" w:rsidRDefault="002F6593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 home</w:t>
            </w:r>
            <w:r w:rsidR="003E4C89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page should include:</w:t>
            </w:r>
          </w:p>
          <w:p w14:paraId="1C982A73" w14:textId="2FB6C05B" w:rsidR="003E4C89" w:rsidRDefault="003E4C89" w:rsidP="002F659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Login, Register</w:t>
            </w:r>
            <w:r w:rsidR="002F6593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, About, and Contact hyperlinks.</w:t>
            </w:r>
          </w:p>
          <w:p w14:paraId="50709292" w14:textId="53643AED" w:rsidR="002F6593" w:rsidRDefault="005A61C4" w:rsidP="002F659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Picture/Pictures of dogs.</w:t>
            </w:r>
          </w:p>
          <w:p w14:paraId="6BB49216" w14:textId="74AD72AC" w:rsidR="005A61C4" w:rsidRDefault="005A61C4" w:rsidP="002F659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Welcome message.</w:t>
            </w:r>
          </w:p>
          <w:p w14:paraId="30457BDC" w14:textId="202A5BE8" w:rsidR="005A61C4" w:rsidRDefault="005A61C4" w:rsidP="002F659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  <w:r w:rsidR="00D600D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Use Bootstrap.</w:t>
            </w:r>
          </w:p>
          <w:p w14:paraId="7992DBA2" w14:textId="44E8B196" w:rsidR="00C841A2" w:rsidRDefault="00AB787E" w:rsidP="002F659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 footer</w:t>
            </w:r>
            <w:r w:rsidR="00C841A2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should include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student names, class number, and year.</w:t>
            </w:r>
          </w:p>
          <w:p w14:paraId="73F28198" w14:textId="77777777" w:rsidR="00D600D8" w:rsidRDefault="00D600D8" w:rsidP="00F206CF">
            <w:pPr>
              <w:pStyle w:val="NoSpacing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  <w:p w14:paraId="44B91513" w14:textId="3B13AB3D" w:rsidR="00F206CF" w:rsidRDefault="00F206CF" w:rsidP="00F206CF">
            <w:pPr>
              <w:pStyle w:val="NoSpacing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Note: show all dogs for adoption only to </w:t>
            </w:r>
            <w:r w:rsidR="00DD3A3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registered users.</w:t>
            </w:r>
          </w:p>
          <w:p w14:paraId="32268B6C" w14:textId="14350B45" w:rsidR="002F6593" w:rsidRDefault="002F6593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87" w:type="dxa"/>
          </w:tcPr>
          <w:p w14:paraId="0BBF7BDD" w14:textId="05953FA4" w:rsidR="00CB43F8" w:rsidRDefault="002235F5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</w:tr>
      <w:tr w:rsidR="002235F5" w14:paraId="1C6848D9" w14:textId="77777777" w:rsidTr="001933FC">
        <w:tc>
          <w:tcPr>
            <w:tcW w:w="1095" w:type="dxa"/>
          </w:tcPr>
          <w:p w14:paraId="2503FE9E" w14:textId="1000CD5A" w:rsidR="00CB43F8" w:rsidRDefault="002235F5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488" w:type="dxa"/>
          </w:tcPr>
          <w:p w14:paraId="5A08320E" w14:textId="77777777" w:rsidR="00CB43F8" w:rsidRDefault="000845B7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 Login page should include:</w:t>
            </w:r>
          </w:p>
          <w:p w14:paraId="60792AE8" w14:textId="77777777" w:rsidR="000845B7" w:rsidRDefault="00D27E60" w:rsidP="00437ED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Form with Login input boxes</w:t>
            </w:r>
            <w:r w:rsidR="0012047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: username and password.</w:t>
            </w:r>
          </w:p>
          <w:p w14:paraId="32765D4A" w14:textId="77777777" w:rsidR="00120478" w:rsidRDefault="00120478" w:rsidP="00437ED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Submit</w:t>
            </w:r>
            <w:r w:rsidR="00437ED7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14:paraId="2E75165B" w14:textId="77777777" w:rsidR="00437ED7" w:rsidRDefault="00437ED7" w:rsidP="00437ED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Link to Register web page.</w:t>
            </w:r>
          </w:p>
          <w:p w14:paraId="75373FD4" w14:textId="77777777" w:rsidR="00437ED7" w:rsidRDefault="00437ED7" w:rsidP="00437ED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</w:p>
          <w:p w14:paraId="6FA5DEAE" w14:textId="77777777" w:rsidR="00AF5138" w:rsidRDefault="00AF5138" w:rsidP="00AF5138">
            <w:pPr>
              <w:pStyle w:val="NoSpacing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  <w:p w14:paraId="254BAAEC" w14:textId="2DAC5C42" w:rsidR="00AF5138" w:rsidRDefault="00AF5138" w:rsidP="00AF5138">
            <w:pPr>
              <w:pStyle w:val="NoSpacing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87" w:type="dxa"/>
          </w:tcPr>
          <w:p w14:paraId="62E8EA10" w14:textId="0E44FC13" w:rsidR="00CB43F8" w:rsidRDefault="00437ED7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10</w:t>
            </w:r>
          </w:p>
        </w:tc>
      </w:tr>
      <w:tr w:rsidR="002235F5" w14:paraId="708CDC75" w14:textId="77777777" w:rsidTr="001933FC">
        <w:tc>
          <w:tcPr>
            <w:tcW w:w="1095" w:type="dxa"/>
          </w:tcPr>
          <w:p w14:paraId="67BF68EC" w14:textId="5857A9BB" w:rsidR="00CB43F8" w:rsidRDefault="007779F7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488" w:type="dxa"/>
          </w:tcPr>
          <w:p w14:paraId="3428772C" w14:textId="77777777" w:rsidR="00CB43F8" w:rsidRDefault="00F72A73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 Register web page should include:</w:t>
            </w:r>
          </w:p>
          <w:p w14:paraId="6F2A5D43" w14:textId="7AC7E13C" w:rsidR="00F72A73" w:rsidRDefault="00F72A73" w:rsidP="00404C9E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</w:p>
          <w:p w14:paraId="024CADBE" w14:textId="0FB2B2F4" w:rsidR="00FA22BD" w:rsidRDefault="00FA22BD" w:rsidP="00404C9E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HTML Form:</w:t>
            </w:r>
          </w:p>
          <w:p w14:paraId="720BB4A2" w14:textId="3C8DBB6C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`Username` </w:t>
            </w:r>
          </w:p>
          <w:p w14:paraId="461DA8F5" w14:textId="7E31AFB7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`FirstName` </w:t>
            </w:r>
          </w:p>
          <w:p w14:paraId="7AE78D73" w14:textId="532EECCD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`LastName` </w:t>
            </w:r>
          </w:p>
          <w:p w14:paraId="202A7BCD" w14:textId="4A3F4EE9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`Password`</w:t>
            </w:r>
          </w:p>
          <w:p w14:paraId="18DC273D" w14:textId="79C323B2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`UserType` </w:t>
            </w:r>
            <w:r w:rsidR="00EB57D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- user or administrator</w:t>
            </w:r>
          </w:p>
          <w:p w14:paraId="50DA18BD" w14:textId="4E3D68D0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`AnnualIncome`</w:t>
            </w:r>
          </w:p>
          <w:p w14:paraId="59F3F2BC" w14:textId="24EAC4DD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`Email` </w:t>
            </w:r>
          </w:p>
          <w:p w14:paraId="7EB3FB99" w14:textId="5D8F08D5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`Address` </w:t>
            </w:r>
          </w:p>
          <w:p w14:paraId="59C80C99" w14:textId="5352B635" w:rsidR="00404C9E" w:rsidRPr="00404C9E" w:rsidRDefault="00404C9E" w:rsidP="005B7836">
            <w:pPr>
              <w:pStyle w:val="NoSpacing"/>
              <w:numPr>
                <w:ilvl w:val="0"/>
                <w:numId w:val="7"/>
              </w:numPr>
              <w:ind w:left="1223" w:hanging="18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`NumberOfPetsAtHome` </w:t>
            </w:r>
          </w:p>
          <w:p w14:paraId="5A176E75" w14:textId="577EBCAA" w:rsidR="00404C9E" w:rsidRDefault="00404C9E" w:rsidP="00404C9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404C9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 </w:t>
            </w:r>
          </w:p>
          <w:p w14:paraId="093B89D2" w14:textId="17624AE1" w:rsidR="00F72A73" w:rsidRDefault="005B7836" w:rsidP="005B7836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Submit.</w:t>
            </w:r>
          </w:p>
          <w:p w14:paraId="02E9B9EA" w14:textId="34C9D800" w:rsidR="005B7836" w:rsidRDefault="00A36EB5" w:rsidP="005B7836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Reset</w:t>
            </w:r>
            <w:r w:rsidR="00AF513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14:paraId="00F30FDA" w14:textId="77777777" w:rsidR="00D400F4" w:rsidRDefault="00D400F4" w:rsidP="00D400F4">
            <w:pPr>
              <w:pStyle w:val="NoSpacing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  <w:p w14:paraId="2F41DC70" w14:textId="4191E379" w:rsidR="00F72A73" w:rsidRDefault="005C0349" w:rsidP="005C0349">
            <w:pPr>
              <w:pStyle w:val="NoSpacing"/>
              <w:ind w:left="360"/>
              <w:rPr>
                <w:rFonts w:ascii="Times New Roman" w:hAnsi="Times New Roman" w:cs="Times New Roman"/>
                <w:color w:val="1C1C1C"/>
                <w:szCs w:val="24"/>
                <w:shd w:val="clear" w:color="auto" w:fill="FFFFFF"/>
              </w:rPr>
            </w:pPr>
            <w:r w:rsidRPr="00AF5138"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  <w:t xml:space="preserve">Note: </w:t>
            </w:r>
            <w:r w:rsidR="00F0746F" w:rsidRPr="00AF5138">
              <w:rPr>
                <w:rFonts w:ascii="Times New Roman" w:hAnsi="Times New Roman" w:cs="Times New Roman"/>
                <w:color w:val="1C1C1C"/>
                <w:szCs w:val="24"/>
                <w:shd w:val="clear" w:color="auto" w:fill="FFFFFF"/>
              </w:rPr>
              <w:t xml:space="preserve">After a user completes the registration process, please direct </w:t>
            </w:r>
            <w:r w:rsidR="00AF5138" w:rsidRPr="00AF5138">
              <w:rPr>
                <w:rFonts w:ascii="Times New Roman" w:hAnsi="Times New Roman" w:cs="Times New Roman"/>
                <w:color w:val="1C1C1C"/>
                <w:szCs w:val="24"/>
                <w:shd w:val="clear" w:color="auto" w:fill="FFFFFF"/>
              </w:rPr>
              <w:t>the current</w:t>
            </w:r>
            <w:r w:rsidR="00D400F4" w:rsidRPr="00AF5138">
              <w:rPr>
                <w:rFonts w:ascii="Times New Roman" w:hAnsi="Times New Roman" w:cs="Times New Roman"/>
                <w:color w:val="1C1C1C"/>
                <w:szCs w:val="24"/>
                <w:shd w:val="clear" w:color="auto" w:fill="FFFFFF"/>
              </w:rPr>
              <w:t xml:space="preserve"> user</w:t>
            </w:r>
            <w:r w:rsidR="00F0746F" w:rsidRPr="00AF5138">
              <w:rPr>
                <w:rFonts w:ascii="Times New Roman" w:hAnsi="Times New Roman" w:cs="Times New Roman"/>
                <w:color w:val="1C1C1C"/>
                <w:szCs w:val="24"/>
                <w:shd w:val="clear" w:color="auto" w:fill="FFFFFF"/>
              </w:rPr>
              <w:t xml:space="preserve"> to the Login page</w:t>
            </w:r>
            <w:r w:rsidR="0080102F" w:rsidRPr="00AF5138">
              <w:rPr>
                <w:rFonts w:ascii="Times New Roman" w:hAnsi="Times New Roman" w:cs="Times New Roman"/>
                <w:color w:val="1C1C1C"/>
                <w:szCs w:val="24"/>
                <w:shd w:val="clear" w:color="auto" w:fill="FFFFFF"/>
              </w:rPr>
              <w:t>.</w:t>
            </w:r>
          </w:p>
          <w:p w14:paraId="1D7FFA63" w14:textId="77777777" w:rsidR="00AF5138" w:rsidRPr="00AF5138" w:rsidRDefault="00AF5138" w:rsidP="005C0349">
            <w:pPr>
              <w:pStyle w:val="NoSpacing"/>
              <w:ind w:left="360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</w:p>
          <w:p w14:paraId="00E3BBA4" w14:textId="77777777" w:rsidR="00387D9A" w:rsidRDefault="00387D9A" w:rsidP="005C0349">
            <w:pPr>
              <w:pStyle w:val="NoSpacing"/>
              <w:ind w:left="36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  <w:p w14:paraId="35291980" w14:textId="5C44B1E9" w:rsidR="00AF5138" w:rsidRDefault="00AF5138" w:rsidP="005C0349">
            <w:pPr>
              <w:pStyle w:val="NoSpacing"/>
              <w:ind w:left="36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87" w:type="dxa"/>
          </w:tcPr>
          <w:p w14:paraId="04C40F55" w14:textId="6CDDDBB1" w:rsidR="00CB43F8" w:rsidRDefault="008A6E62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20</w:t>
            </w:r>
          </w:p>
        </w:tc>
      </w:tr>
      <w:tr w:rsidR="002235F5" w14:paraId="4E72F6F9" w14:textId="77777777" w:rsidTr="001933FC">
        <w:tc>
          <w:tcPr>
            <w:tcW w:w="1095" w:type="dxa"/>
          </w:tcPr>
          <w:p w14:paraId="66F277A0" w14:textId="361741B4" w:rsidR="00CB43F8" w:rsidRDefault="007779F7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lastRenderedPageBreak/>
              <w:t>4</w:t>
            </w:r>
          </w:p>
        </w:tc>
        <w:tc>
          <w:tcPr>
            <w:tcW w:w="7488" w:type="dxa"/>
          </w:tcPr>
          <w:p w14:paraId="115ABFAE" w14:textId="77777777" w:rsidR="00CB43F8" w:rsidRDefault="0080102F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</w:t>
            </w:r>
            <w:r w:rsidR="005E25FA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Dogslist web page should include:</w:t>
            </w:r>
          </w:p>
          <w:p w14:paraId="009A15FC" w14:textId="77777777" w:rsidR="009141B9" w:rsidRDefault="009141B9" w:rsidP="009141B9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</w:p>
          <w:p w14:paraId="43C6CA56" w14:textId="54949318" w:rsidR="007C425C" w:rsidRDefault="007C425C" w:rsidP="009141B9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Name of the </w:t>
            </w:r>
            <w:r w:rsidR="00F46EDF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logged-in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="00F46EDF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user.</w:t>
            </w:r>
          </w:p>
          <w:p w14:paraId="4FC40757" w14:textId="6FF70024" w:rsidR="009141B9" w:rsidRDefault="00916B1E" w:rsidP="009141B9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List of </w:t>
            </w:r>
            <w:r w:rsidR="009F125E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ALL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available dogs: picture, name, </w:t>
            </w:r>
            <w:r w:rsidR="007F4E42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and breed.</w:t>
            </w:r>
          </w:p>
          <w:p w14:paraId="4CB35C67" w14:textId="56B9690D" w:rsidR="007F4E42" w:rsidRDefault="009F125E" w:rsidP="009141B9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Search </w:t>
            </w:r>
            <w:r w:rsidR="00AF513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support: </w:t>
            </w:r>
            <w:r w:rsidR="00AF5138" w:rsidRPr="00AF513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Users should be able to search for available dogs by breed or age to find their perfect pet match</w:t>
            </w:r>
            <w:r w:rsidR="00EE16F1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14:paraId="6009C208" w14:textId="77777777" w:rsidR="005E25FA" w:rsidRPr="00E06EDB" w:rsidRDefault="00AD3069" w:rsidP="00AD3069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E06EDB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>The user should be able to view a detailed description of a selected dog in a new window.</w:t>
            </w:r>
          </w:p>
          <w:p w14:paraId="7EE43087" w14:textId="24A78195" w:rsidR="00AD3069" w:rsidRDefault="00AD3069" w:rsidP="007C425C">
            <w:pPr>
              <w:pStyle w:val="NoSpacing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87" w:type="dxa"/>
          </w:tcPr>
          <w:p w14:paraId="1326B178" w14:textId="76C8661B" w:rsidR="00CB43F8" w:rsidRDefault="00EE16F1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40</w:t>
            </w:r>
          </w:p>
        </w:tc>
      </w:tr>
      <w:tr w:rsidR="002235F5" w14:paraId="6826224D" w14:textId="77777777" w:rsidTr="001933FC">
        <w:tc>
          <w:tcPr>
            <w:tcW w:w="1095" w:type="dxa"/>
          </w:tcPr>
          <w:p w14:paraId="2B799902" w14:textId="354056E8" w:rsidR="00CB43F8" w:rsidRDefault="007779F7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488" w:type="dxa"/>
          </w:tcPr>
          <w:p w14:paraId="065A3BA7" w14:textId="038D26D6" w:rsidR="00CB43F8" w:rsidRPr="00B814C4" w:rsidRDefault="007C425C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B814C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The </w:t>
            </w:r>
            <w:r w:rsidR="004430FB" w:rsidRPr="00B814C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Request for </w:t>
            </w:r>
            <w:r w:rsidRPr="00B814C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adoption Form should include</w:t>
            </w:r>
            <w:r w:rsidR="00F46EDF" w:rsidRPr="00B814C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:</w:t>
            </w:r>
          </w:p>
          <w:p w14:paraId="6075B1C9" w14:textId="77777777" w:rsidR="00F46EDF" w:rsidRPr="00B814C4" w:rsidRDefault="00F46EDF" w:rsidP="00F46EDF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B814C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</w:p>
          <w:p w14:paraId="59CEDC30" w14:textId="77777777" w:rsidR="00F46EDF" w:rsidRPr="00B814C4" w:rsidRDefault="00FE6051" w:rsidP="00F46EDF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B814C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HTML Form:</w:t>
            </w:r>
          </w:p>
          <w:p w14:paraId="6FE2025D" w14:textId="436F958E" w:rsidR="00FE6051" w:rsidRPr="00B814C4" w:rsidRDefault="00FE6051" w:rsidP="00E06EDB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auto"/>
                <w:sz w:val="20"/>
                <w:lang w:eastAsia="en-US"/>
              </w:rPr>
            </w:pPr>
            <w:r w:rsidRPr="00B814C4">
              <w:rPr>
                <w:rFonts w:ascii="Times New Roman" w:hAnsi="Times New Roman" w:cs="Times New Roman"/>
                <w:color w:val="auto"/>
                <w:sz w:val="20"/>
                <w:lang w:eastAsia="en-US"/>
              </w:rPr>
              <w:t xml:space="preserve">`AdoptionStatus` </w:t>
            </w:r>
            <w:r w:rsidRPr="00B814C4">
              <w:rPr>
                <w:rFonts w:ascii="Times New Roman" w:hAnsi="Times New Roman" w:cs="Times New Roman"/>
                <w:color w:val="auto"/>
                <w:sz w:val="20"/>
                <w:lang w:eastAsia="en-US"/>
              </w:rPr>
              <w:t xml:space="preserve"> - pending</w:t>
            </w:r>
            <w:r w:rsidR="00C476A5" w:rsidRPr="00B814C4">
              <w:rPr>
                <w:rFonts w:ascii="Times New Roman" w:hAnsi="Times New Roman" w:cs="Times New Roman"/>
                <w:color w:val="auto"/>
                <w:sz w:val="20"/>
                <w:lang w:eastAsia="en-US"/>
              </w:rPr>
              <w:t>/adopted</w:t>
            </w:r>
          </w:p>
          <w:p w14:paraId="4C819D53" w14:textId="2AC93444" w:rsidR="00FE6051" w:rsidRPr="00B814C4" w:rsidRDefault="00FE6051" w:rsidP="00E06EDB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auto"/>
                <w:sz w:val="20"/>
                <w:lang w:eastAsia="en-US"/>
              </w:rPr>
            </w:pPr>
            <w:r w:rsidRPr="00B814C4">
              <w:rPr>
                <w:rFonts w:ascii="Times New Roman" w:hAnsi="Times New Roman" w:cs="Times New Roman"/>
                <w:color w:val="auto"/>
                <w:sz w:val="20"/>
                <w:lang w:eastAsia="en-US"/>
              </w:rPr>
              <w:t xml:space="preserve">`HistoryNote` </w:t>
            </w:r>
          </w:p>
          <w:p w14:paraId="3CC4DC8F" w14:textId="77777777" w:rsidR="00FE6051" w:rsidRPr="00B814C4" w:rsidRDefault="00DD7642" w:rsidP="00DD764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B814C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Submit.</w:t>
            </w:r>
          </w:p>
          <w:p w14:paraId="72EFA070" w14:textId="4E524CBA" w:rsidR="00DD7642" w:rsidRPr="00B814C4" w:rsidRDefault="00DD7642" w:rsidP="00DD764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B814C4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Reset.</w:t>
            </w:r>
          </w:p>
        </w:tc>
        <w:tc>
          <w:tcPr>
            <w:tcW w:w="1487" w:type="dxa"/>
          </w:tcPr>
          <w:p w14:paraId="6DEAEA29" w14:textId="05D3E7A8" w:rsidR="00CB43F8" w:rsidRDefault="00D40EDD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30</w:t>
            </w:r>
          </w:p>
        </w:tc>
      </w:tr>
      <w:tr w:rsidR="002235F5" w14:paraId="23EBC1B2" w14:textId="77777777" w:rsidTr="001933FC">
        <w:tc>
          <w:tcPr>
            <w:tcW w:w="1095" w:type="dxa"/>
          </w:tcPr>
          <w:p w14:paraId="19FEC41C" w14:textId="0052C4D2" w:rsidR="00CB43F8" w:rsidRDefault="007779F7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488" w:type="dxa"/>
          </w:tcPr>
          <w:p w14:paraId="6577B89F" w14:textId="77777777" w:rsidR="00CB43F8" w:rsidRPr="002F5648" w:rsidRDefault="00DD7642" w:rsidP="00DD7642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 Communication/Message page</w:t>
            </w:r>
            <w:r w:rsidR="00B814C4"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should include:</w:t>
            </w:r>
          </w:p>
          <w:p w14:paraId="67FE2FEB" w14:textId="77777777" w:rsidR="002A75BB" w:rsidRPr="002F5648" w:rsidRDefault="002A75BB" w:rsidP="002A75BB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</w:p>
          <w:p w14:paraId="1D813CA4" w14:textId="3170A3A6" w:rsidR="002A75BB" w:rsidRPr="002F5648" w:rsidRDefault="002A75BB" w:rsidP="002A75BB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HTML </w:t>
            </w:r>
            <w:r w:rsidR="00F00130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“Submit a new Message “ </w:t>
            </w: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Form:</w:t>
            </w:r>
          </w:p>
          <w:p w14:paraId="716CBDD0" w14:textId="3EFCB8B8" w:rsidR="00CF6EA6" w:rsidRPr="002F5648" w:rsidRDefault="007A38F3" w:rsidP="002F564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Username</w:t>
            </w:r>
            <w:r w:rsidR="00707D33"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– read from </w:t>
            </w:r>
            <w:r w:rsidR="002F5648"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the PHP </w:t>
            </w:r>
            <w:r w:rsidR="00707D33"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Session</w:t>
            </w:r>
          </w:p>
          <w:p w14:paraId="11526149" w14:textId="00BAEE68" w:rsidR="00CF6EA6" w:rsidRPr="002F5648" w:rsidRDefault="00CF6EA6" w:rsidP="002F564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Email</w:t>
            </w:r>
            <w:r w:rsidR="00707D33"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– can be different</w:t>
            </w:r>
            <w:r w:rsidR="002F5648"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14:paraId="7CBC179B" w14:textId="7151D87A" w:rsidR="00CF6EA6" w:rsidRDefault="00707D33" w:rsidP="00F72B1D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B67F0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Message – use </w:t>
            </w:r>
            <w:r w:rsidR="002F5648" w:rsidRPr="00B67F0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text area HTML element.</w:t>
            </w:r>
          </w:p>
          <w:p w14:paraId="25108DCF" w14:textId="77777777" w:rsidR="00F00130" w:rsidRPr="00B67F08" w:rsidRDefault="00F00130" w:rsidP="00F00130">
            <w:pPr>
              <w:pStyle w:val="NoSpacing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  <w:p w14:paraId="7400F130" w14:textId="77777777" w:rsidR="00EC29CD" w:rsidRDefault="00EC29CD" w:rsidP="002A75BB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List of all Messages for the current User.</w:t>
            </w:r>
          </w:p>
          <w:p w14:paraId="3800686B" w14:textId="368A558E" w:rsidR="002A75BB" w:rsidRPr="002F5648" w:rsidRDefault="002A75BB" w:rsidP="002A75BB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Submit.</w:t>
            </w:r>
          </w:p>
          <w:p w14:paraId="2D473DF6" w14:textId="02B29669" w:rsidR="002A75BB" w:rsidRPr="002F5648" w:rsidRDefault="002A75BB" w:rsidP="002A75BB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Reset.</w:t>
            </w:r>
          </w:p>
          <w:p w14:paraId="5DB61B5F" w14:textId="4590E98B" w:rsidR="00B814C4" w:rsidRPr="00B814C4" w:rsidRDefault="00B814C4" w:rsidP="00DD7642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87" w:type="dxa"/>
          </w:tcPr>
          <w:p w14:paraId="2E44E401" w14:textId="0679CA9B" w:rsidR="00CB43F8" w:rsidRDefault="00EC29CD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4</w:t>
            </w:r>
            <w:r w:rsidR="00D40EDD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0</w:t>
            </w:r>
          </w:p>
        </w:tc>
      </w:tr>
      <w:tr w:rsidR="002235F5" w14:paraId="718DAD02" w14:textId="77777777" w:rsidTr="001933FC">
        <w:tc>
          <w:tcPr>
            <w:tcW w:w="1095" w:type="dxa"/>
          </w:tcPr>
          <w:p w14:paraId="2672A082" w14:textId="02556B28" w:rsidR="00CB43F8" w:rsidRDefault="007779F7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488" w:type="dxa"/>
          </w:tcPr>
          <w:p w14:paraId="38267535" w14:textId="722FE8BD" w:rsidR="00CB43F8" w:rsidRDefault="00AF09E1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 administrator</w:t>
            </w:r>
            <w:r w:rsidR="00770CF9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page</w:t>
            </w:r>
            <w:r w:rsidR="00C04D82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should include</w:t>
            </w:r>
            <w:r w:rsidR="00770CF9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:</w:t>
            </w:r>
          </w:p>
          <w:p w14:paraId="7DB696D9" w14:textId="77777777" w:rsidR="00770CF9" w:rsidRDefault="00770CF9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  <w:p w14:paraId="4CAC2950" w14:textId="77777777" w:rsidR="00770CF9" w:rsidRDefault="00770CF9" w:rsidP="00770CF9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</w:p>
          <w:p w14:paraId="74C28A31" w14:textId="7B46417E" w:rsidR="00770CF9" w:rsidRDefault="00D836C8" w:rsidP="00770CF9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Hyperlinks to “Add </w:t>
            </w:r>
            <w:r w:rsidR="00C04D82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a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Dog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”.</w:t>
            </w:r>
            <w:proofErr w:type="gramEnd"/>
          </w:p>
          <w:p w14:paraId="1E50A785" w14:textId="3C1E14D6" w:rsidR="00D836C8" w:rsidRDefault="00D836C8" w:rsidP="00E23A5D">
            <w:pPr>
              <w:pStyle w:val="NoSpacing"/>
              <w:numPr>
                <w:ilvl w:val="0"/>
                <w:numId w:val="16"/>
              </w:numPr>
              <w:ind w:left="1493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Manage </w:t>
            </w:r>
            <w:r w:rsidR="00D54F3C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 list of Dogs – update and delete.</w:t>
            </w:r>
          </w:p>
          <w:p w14:paraId="4E8B9497" w14:textId="0EB043FE" w:rsidR="00D54F3C" w:rsidRPr="002F5648" w:rsidRDefault="00E23A5D" w:rsidP="00E23A5D">
            <w:pPr>
              <w:pStyle w:val="NoSpacing"/>
              <w:numPr>
                <w:ilvl w:val="0"/>
                <w:numId w:val="16"/>
              </w:numPr>
              <w:ind w:left="1493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Communication/Message page</w:t>
            </w:r>
            <w:r w:rsidR="006F38B3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14:paraId="2883359A" w14:textId="77777777" w:rsidR="00770CF9" w:rsidRDefault="00770CF9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  <w:p w14:paraId="168462B6" w14:textId="587881FE" w:rsidR="00770CF9" w:rsidRDefault="00770CF9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87" w:type="dxa"/>
          </w:tcPr>
          <w:p w14:paraId="6FCB9E88" w14:textId="7D9551D8" w:rsidR="00CB43F8" w:rsidRDefault="001933FC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30</w:t>
            </w:r>
          </w:p>
        </w:tc>
      </w:tr>
      <w:tr w:rsidR="00E33240" w14:paraId="3C2E5A80" w14:textId="77777777" w:rsidTr="001933FC">
        <w:tc>
          <w:tcPr>
            <w:tcW w:w="1095" w:type="dxa"/>
          </w:tcPr>
          <w:p w14:paraId="15F54419" w14:textId="21FCA039" w:rsidR="00E33240" w:rsidRDefault="007779F7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488" w:type="dxa"/>
          </w:tcPr>
          <w:p w14:paraId="4C13890F" w14:textId="77777777" w:rsidR="00E33240" w:rsidRDefault="00E33240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The “Add a new</w:t>
            </w:r>
            <w:r w:rsidR="00C04D82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Dog” page</w:t>
            </w:r>
            <w:r w:rsidR="00AF09E1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="00AF09E1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should include:</w:t>
            </w:r>
          </w:p>
          <w:p w14:paraId="33009398" w14:textId="77777777" w:rsidR="00AF09E1" w:rsidRDefault="00AF09E1" w:rsidP="00AF09E1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</w:p>
          <w:p w14:paraId="2D2C768D" w14:textId="77777777" w:rsidR="00AF09E1" w:rsidRDefault="00AF09E1" w:rsidP="00AF09E1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HTML form to add a new dog to the table.</w:t>
            </w:r>
          </w:p>
          <w:p w14:paraId="585C1040" w14:textId="77777777" w:rsidR="00AF09E1" w:rsidRPr="002F5648" w:rsidRDefault="00AF09E1" w:rsidP="00AF09E1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Submit.</w:t>
            </w:r>
          </w:p>
          <w:p w14:paraId="5EE83CF7" w14:textId="77777777" w:rsidR="00AF09E1" w:rsidRDefault="00AF09E1" w:rsidP="00AF09E1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Reset.</w:t>
            </w:r>
          </w:p>
          <w:p w14:paraId="25D9D1C3" w14:textId="6F62848C" w:rsidR="00301C15" w:rsidRPr="002F5648" w:rsidRDefault="00301C15" w:rsidP="00AF09E1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Link to the </w:t>
            </w: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Communication/Message page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14:paraId="7D422BCD" w14:textId="3698A298" w:rsidR="00AF09E1" w:rsidRDefault="00AF09E1" w:rsidP="00AF09E1">
            <w:pPr>
              <w:pStyle w:val="NoSpacing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87" w:type="dxa"/>
          </w:tcPr>
          <w:p w14:paraId="6E974491" w14:textId="7A12D483" w:rsidR="00E33240" w:rsidRDefault="001933FC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30</w:t>
            </w:r>
          </w:p>
        </w:tc>
      </w:tr>
      <w:tr w:rsidR="00E33240" w14:paraId="51E3B9EF" w14:textId="77777777" w:rsidTr="001933FC">
        <w:tc>
          <w:tcPr>
            <w:tcW w:w="1095" w:type="dxa"/>
          </w:tcPr>
          <w:p w14:paraId="4DE0D73A" w14:textId="3F6F8DBE" w:rsidR="00E33240" w:rsidRDefault="001933FC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488" w:type="dxa"/>
          </w:tcPr>
          <w:p w14:paraId="4B57924C" w14:textId="6C896884" w:rsidR="00C85A19" w:rsidRDefault="00211D60" w:rsidP="00C85A19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The </w:t>
            </w:r>
            <w:r w:rsidR="00C85A19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“</w:t>
            </w:r>
            <w:r w:rsidR="00C85A19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Manage the list of Dogs</w:t>
            </w:r>
            <w:proofErr w:type="gramStart"/>
            <w:r w:rsidR="00C85A19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”,</w:t>
            </w:r>
            <w:proofErr w:type="gramEnd"/>
            <w:r w:rsidR="00D056E0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="00C85A19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update and delete</w:t>
            </w:r>
            <w:r w:rsidR="00C85A19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, should include:</w:t>
            </w:r>
          </w:p>
          <w:p w14:paraId="6C6CD738" w14:textId="77777777" w:rsidR="00C85A19" w:rsidRDefault="00C85A19" w:rsidP="00C85A1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Header and footer.</w:t>
            </w:r>
          </w:p>
          <w:p w14:paraId="36F6C2ED" w14:textId="081295D8" w:rsidR="00026042" w:rsidRDefault="00026042" w:rsidP="00C85A1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The table with all available dogs: DogID, Name, </w:t>
            </w:r>
            <w:r w:rsidR="00A875D1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and picture.</w:t>
            </w:r>
          </w:p>
          <w:p w14:paraId="26896BB1" w14:textId="2BB5B8A9" w:rsidR="00C85A19" w:rsidRDefault="00C85A19" w:rsidP="00C85A1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HTML form to </w:t>
            </w:r>
            <w:r w:rsidR="00612FA3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delete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dog </w:t>
            </w:r>
            <w:r w:rsidR="00612FA3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from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the </w:t>
            </w:r>
            <w:r w:rsidR="00612FA3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database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table.</w:t>
            </w:r>
          </w:p>
          <w:p w14:paraId="28064F23" w14:textId="42BE4704" w:rsidR="00612FA3" w:rsidRDefault="00612FA3" w:rsidP="00612FA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HTML form to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update selected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 dog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information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from the database table.</w:t>
            </w:r>
          </w:p>
          <w:p w14:paraId="63E88ED2" w14:textId="1156CE52" w:rsidR="00612FA3" w:rsidRDefault="00D056E0" w:rsidP="00C85A1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Link to the Message page.</w:t>
            </w:r>
          </w:p>
          <w:p w14:paraId="00F531F5" w14:textId="77777777" w:rsidR="00C85A19" w:rsidRPr="002F5648" w:rsidRDefault="00C85A19" w:rsidP="00C85A1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Submit.</w:t>
            </w:r>
          </w:p>
          <w:p w14:paraId="598A3083" w14:textId="77777777" w:rsidR="00C85A19" w:rsidRDefault="00C85A19" w:rsidP="00C85A1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Button Reset.</w:t>
            </w:r>
          </w:p>
          <w:p w14:paraId="2B634290" w14:textId="14154D1D" w:rsidR="00301C15" w:rsidRPr="002F5648" w:rsidRDefault="00301C15" w:rsidP="00C85A1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Link to the </w:t>
            </w:r>
            <w:r w:rsidRPr="002F5648"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Communication/Message page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14:paraId="2C8F8385" w14:textId="77777777" w:rsidR="00C85A19" w:rsidRDefault="00C85A19" w:rsidP="00C85A19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  <w:p w14:paraId="45AD981F" w14:textId="77777777" w:rsidR="00211D60" w:rsidRDefault="00211D60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87" w:type="dxa"/>
          </w:tcPr>
          <w:p w14:paraId="2FB1C51D" w14:textId="75149119" w:rsidR="00E33240" w:rsidRDefault="001933FC" w:rsidP="00EB52FE">
            <w:pPr>
              <w:pStyle w:val="NoSpacing"/>
              <w:ind w:left="0"/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en-US"/>
              </w:rPr>
              <w:t>40</w:t>
            </w:r>
          </w:p>
        </w:tc>
      </w:tr>
    </w:tbl>
    <w:p w14:paraId="49F46156" w14:textId="77777777" w:rsidR="007271C4" w:rsidRPr="007271C4" w:rsidRDefault="007271C4" w:rsidP="00EB52FE">
      <w:pPr>
        <w:pStyle w:val="NoSpacing"/>
        <w:rPr>
          <w:rFonts w:ascii="Times New Roman" w:hAnsi="Times New Roman" w:cs="Times New Roman"/>
          <w:color w:val="auto"/>
          <w:sz w:val="22"/>
          <w:szCs w:val="22"/>
          <w:lang w:eastAsia="en-US"/>
        </w:rPr>
      </w:pPr>
    </w:p>
    <w:sectPr w:rsidR="007271C4" w:rsidRPr="007271C4" w:rsidSect="001B5310">
      <w:pgSz w:w="12240" w:h="15840" w:code="1"/>
      <w:pgMar w:top="1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2977" w14:textId="77777777" w:rsidR="001B5310" w:rsidRDefault="001B5310" w:rsidP="00A66B18">
      <w:pPr>
        <w:spacing w:before="0" w:after="0"/>
      </w:pPr>
      <w:r>
        <w:separator/>
      </w:r>
    </w:p>
  </w:endnote>
  <w:endnote w:type="continuationSeparator" w:id="0">
    <w:p w14:paraId="3A76759E" w14:textId="77777777" w:rsidR="001B5310" w:rsidRDefault="001B531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084B" w14:textId="77777777" w:rsidR="001B5310" w:rsidRDefault="001B5310" w:rsidP="00A66B18">
      <w:pPr>
        <w:spacing w:before="0" w:after="0"/>
      </w:pPr>
      <w:r>
        <w:separator/>
      </w:r>
    </w:p>
  </w:footnote>
  <w:footnote w:type="continuationSeparator" w:id="0">
    <w:p w14:paraId="06943F1E" w14:textId="77777777" w:rsidR="001B5310" w:rsidRDefault="001B5310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24D"/>
    <w:multiLevelType w:val="hybridMultilevel"/>
    <w:tmpl w:val="487C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508B8"/>
    <w:multiLevelType w:val="hybridMultilevel"/>
    <w:tmpl w:val="4D3684E2"/>
    <w:lvl w:ilvl="0" w:tplc="EE806B46">
      <w:start w:val="1"/>
      <w:numFmt w:val="upperLetter"/>
      <w:lvlText w:val="%1)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ED6070"/>
    <w:multiLevelType w:val="hybridMultilevel"/>
    <w:tmpl w:val="A2D06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87383"/>
    <w:multiLevelType w:val="hybridMultilevel"/>
    <w:tmpl w:val="C3A29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81FA6"/>
    <w:multiLevelType w:val="hybridMultilevel"/>
    <w:tmpl w:val="C3A29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77106"/>
    <w:multiLevelType w:val="hybridMultilevel"/>
    <w:tmpl w:val="CF7A2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05B0F"/>
    <w:multiLevelType w:val="hybridMultilevel"/>
    <w:tmpl w:val="BEEE43A8"/>
    <w:lvl w:ilvl="0" w:tplc="EE806B46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24E6"/>
    <w:multiLevelType w:val="hybridMultilevel"/>
    <w:tmpl w:val="C3A29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945ED"/>
    <w:multiLevelType w:val="hybridMultilevel"/>
    <w:tmpl w:val="BED2F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63C45"/>
    <w:multiLevelType w:val="hybridMultilevel"/>
    <w:tmpl w:val="CF7A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448F4"/>
    <w:multiLevelType w:val="hybridMultilevel"/>
    <w:tmpl w:val="C3A29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8571C"/>
    <w:multiLevelType w:val="hybridMultilevel"/>
    <w:tmpl w:val="502C3112"/>
    <w:lvl w:ilvl="0" w:tplc="EE806B46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25BFA"/>
    <w:multiLevelType w:val="hybridMultilevel"/>
    <w:tmpl w:val="C3A29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463C3"/>
    <w:multiLevelType w:val="hybridMultilevel"/>
    <w:tmpl w:val="FBD6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51659"/>
    <w:multiLevelType w:val="hybridMultilevel"/>
    <w:tmpl w:val="32765434"/>
    <w:lvl w:ilvl="0" w:tplc="EE806B46">
      <w:start w:val="1"/>
      <w:numFmt w:val="upperLetter"/>
      <w:lvlText w:val="%1)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4C14EE"/>
    <w:multiLevelType w:val="hybridMultilevel"/>
    <w:tmpl w:val="90A0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222697">
    <w:abstractNumId w:val="15"/>
  </w:num>
  <w:num w:numId="2" w16cid:durableId="1465778831">
    <w:abstractNumId w:val="2"/>
  </w:num>
  <w:num w:numId="3" w16cid:durableId="1337466527">
    <w:abstractNumId w:val="0"/>
  </w:num>
  <w:num w:numId="4" w16cid:durableId="471825191">
    <w:abstractNumId w:val="8"/>
  </w:num>
  <w:num w:numId="5" w16cid:durableId="533275885">
    <w:abstractNumId w:val="13"/>
  </w:num>
  <w:num w:numId="6" w16cid:durableId="1034962882">
    <w:abstractNumId w:val="9"/>
  </w:num>
  <w:num w:numId="7" w16cid:durableId="1849754815">
    <w:abstractNumId w:val="11"/>
  </w:num>
  <w:num w:numId="8" w16cid:durableId="1313871200">
    <w:abstractNumId w:val="5"/>
  </w:num>
  <w:num w:numId="9" w16cid:durableId="720400784">
    <w:abstractNumId w:val="12"/>
  </w:num>
  <w:num w:numId="10" w16cid:durableId="1886873169">
    <w:abstractNumId w:val="1"/>
  </w:num>
  <w:num w:numId="11" w16cid:durableId="762805510">
    <w:abstractNumId w:val="3"/>
  </w:num>
  <w:num w:numId="12" w16cid:durableId="2035763483">
    <w:abstractNumId w:val="14"/>
  </w:num>
  <w:num w:numId="13" w16cid:durableId="200948259">
    <w:abstractNumId w:val="10"/>
  </w:num>
  <w:num w:numId="14" w16cid:durableId="1338847405">
    <w:abstractNumId w:val="7"/>
  </w:num>
  <w:num w:numId="15" w16cid:durableId="1244100724">
    <w:abstractNumId w:val="4"/>
  </w:num>
  <w:num w:numId="16" w16cid:durableId="166991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F0"/>
    <w:rsid w:val="000033CD"/>
    <w:rsid w:val="00021810"/>
    <w:rsid w:val="00026042"/>
    <w:rsid w:val="00083BAA"/>
    <w:rsid w:val="000845B7"/>
    <w:rsid w:val="000A6105"/>
    <w:rsid w:val="000D56CC"/>
    <w:rsid w:val="0010680C"/>
    <w:rsid w:val="00117235"/>
    <w:rsid w:val="00120478"/>
    <w:rsid w:val="00121BE6"/>
    <w:rsid w:val="00137336"/>
    <w:rsid w:val="00152B0B"/>
    <w:rsid w:val="001766D6"/>
    <w:rsid w:val="00192419"/>
    <w:rsid w:val="001933FC"/>
    <w:rsid w:val="001B5310"/>
    <w:rsid w:val="001B6865"/>
    <w:rsid w:val="001C270D"/>
    <w:rsid w:val="001C2B6E"/>
    <w:rsid w:val="001E2320"/>
    <w:rsid w:val="00211D60"/>
    <w:rsid w:val="00214E28"/>
    <w:rsid w:val="002235F5"/>
    <w:rsid w:val="002335D6"/>
    <w:rsid w:val="0026234D"/>
    <w:rsid w:val="002A75BB"/>
    <w:rsid w:val="002D12DE"/>
    <w:rsid w:val="002D588B"/>
    <w:rsid w:val="002E1784"/>
    <w:rsid w:val="002E61C9"/>
    <w:rsid w:val="002F5648"/>
    <w:rsid w:val="002F6593"/>
    <w:rsid w:val="00301C15"/>
    <w:rsid w:val="00334462"/>
    <w:rsid w:val="00352B81"/>
    <w:rsid w:val="0036694B"/>
    <w:rsid w:val="00387D9A"/>
    <w:rsid w:val="00394757"/>
    <w:rsid w:val="00396929"/>
    <w:rsid w:val="00396C85"/>
    <w:rsid w:val="003A0150"/>
    <w:rsid w:val="003E24DF"/>
    <w:rsid w:val="003E4C89"/>
    <w:rsid w:val="003F2DA9"/>
    <w:rsid w:val="00404C9E"/>
    <w:rsid w:val="0041428F"/>
    <w:rsid w:val="00437ED7"/>
    <w:rsid w:val="004430FB"/>
    <w:rsid w:val="004835D4"/>
    <w:rsid w:val="004A2B0D"/>
    <w:rsid w:val="004C3530"/>
    <w:rsid w:val="004D4480"/>
    <w:rsid w:val="004D4D09"/>
    <w:rsid w:val="00502059"/>
    <w:rsid w:val="00516A0C"/>
    <w:rsid w:val="00576B02"/>
    <w:rsid w:val="00585233"/>
    <w:rsid w:val="005A61C4"/>
    <w:rsid w:val="005B7836"/>
    <w:rsid w:val="005C0349"/>
    <w:rsid w:val="005C2210"/>
    <w:rsid w:val="005E25FA"/>
    <w:rsid w:val="005E703F"/>
    <w:rsid w:val="00612FA3"/>
    <w:rsid w:val="00615018"/>
    <w:rsid w:val="0062123A"/>
    <w:rsid w:val="00646E75"/>
    <w:rsid w:val="006C62A4"/>
    <w:rsid w:val="006F38B3"/>
    <w:rsid w:val="006F6F10"/>
    <w:rsid w:val="00707D33"/>
    <w:rsid w:val="00721643"/>
    <w:rsid w:val="007271C4"/>
    <w:rsid w:val="00744FFF"/>
    <w:rsid w:val="00770CF9"/>
    <w:rsid w:val="007779F7"/>
    <w:rsid w:val="00783E79"/>
    <w:rsid w:val="007A38F3"/>
    <w:rsid w:val="007B5AE8"/>
    <w:rsid w:val="007C425C"/>
    <w:rsid w:val="007E5E27"/>
    <w:rsid w:val="007F4E42"/>
    <w:rsid w:val="007F5192"/>
    <w:rsid w:val="0080102F"/>
    <w:rsid w:val="008258C6"/>
    <w:rsid w:val="00831721"/>
    <w:rsid w:val="0083449F"/>
    <w:rsid w:val="00861E1C"/>
    <w:rsid w:val="00862A06"/>
    <w:rsid w:val="008720CC"/>
    <w:rsid w:val="008844B6"/>
    <w:rsid w:val="008A6E62"/>
    <w:rsid w:val="00900407"/>
    <w:rsid w:val="00910F8D"/>
    <w:rsid w:val="009141B9"/>
    <w:rsid w:val="00916B1E"/>
    <w:rsid w:val="009765DB"/>
    <w:rsid w:val="00987D58"/>
    <w:rsid w:val="00992FBD"/>
    <w:rsid w:val="009D28FE"/>
    <w:rsid w:val="009F125E"/>
    <w:rsid w:val="00A26FE7"/>
    <w:rsid w:val="00A36EB5"/>
    <w:rsid w:val="00A66B18"/>
    <w:rsid w:val="00A6783B"/>
    <w:rsid w:val="00A7761C"/>
    <w:rsid w:val="00A86D34"/>
    <w:rsid w:val="00A875D1"/>
    <w:rsid w:val="00A96CF8"/>
    <w:rsid w:val="00AA089B"/>
    <w:rsid w:val="00AB787E"/>
    <w:rsid w:val="00AD3069"/>
    <w:rsid w:val="00AE1388"/>
    <w:rsid w:val="00AF09E1"/>
    <w:rsid w:val="00AF3982"/>
    <w:rsid w:val="00AF5138"/>
    <w:rsid w:val="00B475EA"/>
    <w:rsid w:val="00B50294"/>
    <w:rsid w:val="00B57D6E"/>
    <w:rsid w:val="00B67F08"/>
    <w:rsid w:val="00B71DF3"/>
    <w:rsid w:val="00B814C4"/>
    <w:rsid w:val="00B93312"/>
    <w:rsid w:val="00C04D82"/>
    <w:rsid w:val="00C11555"/>
    <w:rsid w:val="00C476A5"/>
    <w:rsid w:val="00C701F7"/>
    <w:rsid w:val="00C70786"/>
    <w:rsid w:val="00C841A2"/>
    <w:rsid w:val="00C85A19"/>
    <w:rsid w:val="00CB43F8"/>
    <w:rsid w:val="00CF6EA6"/>
    <w:rsid w:val="00D02E4D"/>
    <w:rsid w:val="00D056E0"/>
    <w:rsid w:val="00D10958"/>
    <w:rsid w:val="00D27E60"/>
    <w:rsid w:val="00D400F4"/>
    <w:rsid w:val="00D40EDD"/>
    <w:rsid w:val="00D54F3C"/>
    <w:rsid w:val="00D600D8"/>
    <w:rsid w:val="00D65DA3"/>
    <w:rsid w:val="00D66593"/>
    <w:rsid w:val="00D77078"/>
    <w:rsid w:val="00D836C8"/>
    <w:rsid w:val="00DD3A38"/>
    <w:rsid w:val="00DD7642"/>
    <w:rsid w:val="00DE6DA2"/>
    <w:rsid w:val="00DF00B7"/>
    <w:rsid w:val="00DF2D30"/>
    <w:rsid w:val="00DF4494"/>
    <w:rsid w:val="00E004D1"/>
    <w:rsid w:val="00E06EDB"/>
    <w:rsid w:val="00E23A5D"/>
    <w:rsid w:val="00E33240"/>
    <w:rsid w:val="00E4786A"/>
    <w:rsid w:val="00E55D74"/>
    <w:rsid w:val="00E6540C"/>
    <w:rsid w:val="00E81E2A"/>
    <w:rsid w:val="00EA0738"/>
    <w:rsid w:val="00EB42CB"/>
    <w:rsid w:val="00EB52FE"/>
    <w:rsid w:val="00EB57D4"/>
    <w:rsid w:val="00EC29CD"/>
    <w:rsid w:val="00EC75D5"/>
    <w:rsid w:val="00EE0952"/>
    <w:rsid w:val="00EE16F1"/>
    <w:rsid w:val="00F00130"/>
    <w:rsid w:val="00F0746F"/>
    <w:rsid w:val="00F206CF"/>
    <w:rsid w:val="00F33C72"/>
    <w:rsid w:val="00F36E8F"/>
    <w:rsid w:val="00F43136"/>
    <w:rsid w:val="00F46EDF"/>
    <w:rsid w:val="00F72A73"/>
    <w:rsid w:val="00F778A7"/>
    <w:rsid w:val="00FA0A1F"/>
    <w:rsid w:val="00FA22BD"/>
    <w:rsid w:val="00FC18F0"/>
    <w:rsid w:val="00FE0F43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652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9765DB"/>
    <w:pPr>
      <w:contextualSpacing/>
    </w:pPr>
  </w:style>
  <w:style w:type="paragraph" w:styleId="NoSpacing">
    <w:name w:val="No Spacing"/>
    <w:uiPriority w:val="1"/>
    <w:qFormat/>
    <w:rsid w:val="004C3530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table" w:styleId="TableGrid">
    <w:name w:val="Table Grid"/>
    <w:basedOn w:val="TableNormal"/>
    <w:uiPriority w:val="39"/>
    <w:rsid w:val="00CB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7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\AppData\Local\Microsoft\Office\16.0\DTS\en-US%7bEB31EA3B-33BE-45F9-B860-0D6ECAFF3F91%7d\%7b25D2719F-76FA-4A71-A6F9-9E76F4B5458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ec37a091-b9a6-47e5-98d0-903d4a419203}" enabled="0" method="" siteId="{ec37a091-b9a6-47e5-98d0-903d4a41920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{25D2719F-76FA-4A71-A6F9-9E76F4B54588}tf56348247_win32.dotx</Template>
  <TotalTime>0</TotalTime>
  <Pages>5</Pages>
  <Words>1083</Words>
  <Characters>6266</Characters>
  <Application>Microsoft Office Word</Application>
  <DocSecurity>0</DocSecurity>
  <Lines>272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2024-04-03T02:11:00Z</dcterms:created>
  <dcterms:modified xsi:type="dcterms:W3CDTF">2024-04-03T02:12:00Z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cadf6bc6-1730-4aee-ad10-bbb5367f3fd7</vt:lpwstr>
  </property>
</Properties>
</file>